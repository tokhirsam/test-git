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AE84011" w14:textId="65C083B5" w:rsidR="00FB2206" w:rsidRDefault="0031334A">
      <w:pPr>
        <w:rPr>
          <w:rFonts w:ascii="Arial" w:eastAsia="Arial" w:hAnsi="Arial" w:cs="Arial"/>
          <w:color w:val="231F20"/>
          <w:sz w:val="22"/>
          <w:szCs w:val="22"/>
        </w:rPr>
      </w:pPr>
      <w:r>
        <w:rPr>
          <w:rStyle w:val="span"/>
          <w:rFonts w:ascii="Arial" w:eastAsia="Arial" w:hAnsi="Arial" w:cs="Arial"/>
          <w:color w:val="0187DE"/>
          <w:sz w:val="68"/>
          <w:szCs w:val="68"/>
        </w:rPr>
        <w:t>A edited</w:t>
      </w:r>
    </w:p>
    <w:sectPr w:rsidR="00FB220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540" w:right="540" w:bottom="540" w:left="5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B3A0CD" w14:textId="77777777" w:rsidR="00483CBB" w:rsidRDefault="00483CBB" w:rsidP="00015E4B">
      <w:pPr>
        <w:spacing w:line="240" w:lineRule="auto"/>
      </w:pPr>
      <w:r>
        <w:separator/>
      </w:r>
    </w:p>
  </w:endnote>
  <w:endnote w:type="continuationSeparator" w:id="0">
    <w:p w14:paraId="008778F2" w14:textId="77777777" w:rsidR="00483CBB" w:rsidRDefault="00483CBB" w:rsidP="00015E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2AE34B" w14:textId="77777777" w:rsidR="00015E4B" w:rsidRDefault="00015E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5E4098" w14:textId="77777777" w:rsidR="00015E4B" w:rsidRDefault="00015E4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3F84BA" w14:textId="77777777" w:rsidR="00015E4B" w:rsidRDefault="00015E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61BD7C" w14:textId="77777777" w:rsidR="00483CBB" w:rsidRDefault="00483CBB" w:rsidP="00015E4B">
      <w:pPr>
        <w:spacing w:line="240" w:lineRule="auto"/>
      </w:pPr>
      <w:r>
        <w:separator/>
      </w:r>
    </w:p>
  </w:footnote>
  <w:footnote w:type="continuationSeparator" w:id="0">
    <w:p w14:paraId="59350AAF" w14:textId="77777777" w:rsidR="00483CBB" w:rsidRDefault="00483CBB" w:rsidP="00015E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1AF388" w14:textId="77777777" w:rsidR="00015E4B" w:rsidRDefault="00015E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2D6294" w14:textId="77777777" w:rsidR="00015E4B" w:rsidRDefault="00015E4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59DDC1" w14:textId="77777777" w:rsidR="00015E4B" w:rsidRDefault="00015E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3DF4444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DAE904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12643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BC4050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C163C6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C94515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AE48A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65836B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6A010B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29A4C11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B002B3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0F47C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B6A442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88A5BC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42C216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7C2DD2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75400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906F8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85127B6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476FD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CF04F0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630164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B629BF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BB47A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FA48D7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BF2DB4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A5233F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65F602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DC477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7C8456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35289E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024DD6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BDC92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92C4A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64642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618A04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06AE98B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CF8E8E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934FD1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9363D3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54A037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0BCD2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534D6C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E0497A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B7E12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6C72B00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D6619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3C6416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E228AF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768C80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6EE1F1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6DEB7E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130F5A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FCECB5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F1E6C49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F3427F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A02454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CB66D8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FC8898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164FCB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96EA42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77C0ED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09A02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2D30CC9"/>
    <w:multiLevelType w:val="multilevel"/>
    <w:tmpl w:val="692A0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BD197C"/>
    <w:multiLevelType w:val="multilevel"/>
    <w:tmpl w:val="ADE0F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8"/>
  <w:displayBackgroundShape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435"/>
    <w:rsid w:val="00015E4B"/>
    <w:rsid w:val="0031334A"/>
    <w:rsid w:val="00483CBB"/>
    <w:rsid w:val="00573713"/>
    <w:rsid w:val="00603D81"/>
    <w:rsid w:val="006264A1"/>
    <w:rsid w:val="00652B1B"/>
    <w:rsid w:val="00756739"/>
    <w:rsid w:val="00863C4C"/>
    <w:rsid w:val="00CD353F"/>
    <w:rsid w:val="00D16237"/>
    <w:rsid w:val="00DE5435"/>
    <w:rsid w:val="00EB1B87"/>
    <w:rsid w:val="00F801AB"/>
    <w:rsid w:val="00FB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6F219E6"/>
  <w15:docId w15:val="{290D025F-D9BC-B64D-97B1-B2C005D5B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hd w:val="clear" w:color="auto" w:fill="FFFFFF"/>
      <w:spacing w:line="300" w:lineRule="atLeast"/>
    </w:pPr>
    <w:rPr>
      <w:color w:val="231F20"/>
      <w:shd w:val="clear" w:color="auto" w:fill="FFFFFF"/>
    </w:rPr>
  </w:style>
  <w:style w:type="paragraph" w:customStyle="1" w:styleId="divdocumentdivfirstsection">
    <w:name w:val="div_document_div_firstsection"/>
    <w:basedOn w:val="Normal"/>
  </w:style>
  <w:style w:type="character" w:customStyle="1" w:styleId="monogram">
    <w:name w:val="monogram"/>
    <w:basedOn w:val="DefaultParagraphFont"/>
  </w:style>
  <w:style w:type="character" w:customStyle="1" w:styleId="divname">
    <w:name w:val="div_name"/>
    <w:basedOn w:val="div"/>
    <w:rPr>
      <w:color w:val="0187DE"/>
      <w:sz w:val="68"/>
      <w:szCs w:val="68"/>
      <w:bdr w:val="none" w:sz="0" w:space="0" w:color="auto"/>
      <w:vertAlign w:val="baseline"/>
    </w:rPr>
  </w:style>
  <w:style w:type="character" w:customStyle="1" w:styleId="div">
    <w:name w:val="div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PARAGRAPHNAME">
    <w:name w:val="div_document_div_PARAGRAPH_NAME"/>
    <w:basedOn w:val="TableNormal"/>
    <w:tblPr/>
  </w:style>
  <w:style w:type="paragraph" w:customStyle="1" w:styleId="divdocumentsectionSECTIONCNTC">
    <w:name w:val="div_document_section_SECTION_CNTC"/>
    <w:basedOn w:val="Normal"/>
  </w:style>
  <w:style w:type="character" w:customStyle="1" w:styleId="divaddress">
    <w:name w:val="div_address"/>
    <w:basedOn w:val="div"/>
    <w:rPr>
      <w:color w:val="4A4A4A"/>
      <w:sz w:val="22"/>
      <w:szCs w:val="22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textBold">
    <w:name w:val="textBold"/>
    <w:basedOn w:val="DefaultParagraphFont"/>
    <w:rPr>
      <w:b/>
      <w:bCs/>
    </w:rPr>
  </w:style>
  <w:style w:type="paragraph" w:customStyle="1" w:styleId="divaddressspanpaddedlinenth-last-child1">
    <w:name w:val="div_address_span_paddedline_nth-last-child(1)"/>
    <w:basedOn w:val="Normal"/>
  </w:style>
  <w:style w:type="character" w:customStyle="1" w:styleId="divaddressspanpaddedlinenth-last-child1Character">
    <w:name w:val="div_address_span_paddedline_nth-last-child(1) Character"/>
    <w:basedOn w:val="DefaultParagraphFont"/>
  </w:style>
  <w:style w:type="table" w:customStyle="1" w:styleId="divdocumentdivPARAGRAPHCNTC">
    <w:name w:val="div_document_div_PARAGRAPH_CNTC"/>
    <w:basedOn w:val="TableNormal"/>
    <w:tblPr/>
  </w:style>
  <w:style w:type="character" w:customStyle="1" w:styleId="divdocumentsectiontwocolsectiondivheading">
    <w:name w:val="div_document_section_twocolsection_div_heading"/>
    <w:basedOn w:val="DefaultParagraphFont"/>
  </w:style>
  <w:style w:type="paragraph" w:customStyle="1" w:styleId="divdocumentsectiontwocolsectiondivheadingdivsectiontitle">
    <w:name w:val="div_document_section_twocolsection_div_heading_div_sectiontitle"/>
    <w:basedOn w:val="Normal"/>
    <w:pPr>
      <w:pBdr>
        <w:top w:val="none" w:sz="0" w:space="10" w:color="auto"/>
      </w:pBdr>
    </w:pPr>
  </w:style>
  <w:style w:type="character" w:customStyle="1" w:styleId="divdocumentsectiontwocolsectiondivheadingdivsectiontitleCharacter">
    <w:name w:val="div_document_section_twocolsection_div_heading_div_sectiontitle Character"/>
    <w:basedOn w:val="DefaultParagraphFont"/>
  </w:style>
  <w:style w:type="character" w:customStyle="1" w:styleId="divdocumentsectiontwocolsectiondivparagraphWrapper">
    <w:name w:val="div_document_section_twocolsection_div_paragraphWrapper"/>
    <w:basedOn w:val="DefaultParagraphFont"/>
  </w:style>
  <w:style w:type="character" w:customStyle="1" w:styleId="divdocumentdivparagraphWrapperdivparaCell">
    <w:name w:val="div_document_div_paragraphWrapper_div_paraCell"/>
    <w:basedOn w:val="DefaultParagraphFont"/>
  </w:style>
  <w:style w:type="character" w:customStyle="1" w:styleId="divdocumentdivparagraphsinglecolumn">
    <w:name w:val="div_document_div_paragraph_singlecolumn"/>
    <w:basedOn w:val="DefaultParagraphFont"/>
  </w:style>
  <w:style w:type="paragraph" w:customStyle="1" w:styleId="divdocumentulli">
    <w:name w:val="div_document_ul_li"/>
    <w:basedOn w:val="Normal"/>
    <w:pPr>
      <w:pBdr>
        <w:left w:val="none" w:sz="0" w:space="8" w:color="auto"/>
      </w:pBdr>
    </w:pPr>
  </w:style>
  <w:style w:type="table" w:customStyle="1" w:styleId="divdocumentsectiontwocolsectiondivparagraphWrapperdivparagraph">
    <w:name w:val="div_document_section_twocolsection_div_paragraphWrapper_div_paragraph"/>
    <w:basedOn w:val="TableNormal"/>
    <w:tblPr/>
  </w:style>
  <w:style w:type="table" w:customStyle="1" w:styleId="divdocumentsectiontwocolsection">
    <w:name w:val="div_document_section_twocolsection"/>
    <w:basedOn w:val="TableNormal"/>
    <w:tblPr/>
  </w:style>
  <w:style w:type="character" w:customStyle="1" w:styleId="divdocumentulliCharacter">
    <w:name w:val="div_document_ul_li Character"/>
    <w:basedOn w:val="DefaultParagraphFont"/>
  </w:style>
  <w:style w:type="table" w:customStyle="1" w:styleId="divdocumenttable">
    <w:name w:val="div_document_table"/>
    <w:basedOn w:val="TableNormal"/>
    <w:tblPr/>
  </w:style>
  <w:style w:type="paragraph" w:customStyle="1" w:styleId="singlecolumnspanpaddedlinenth-child1">
    <w:name w:val="singlecolumn_span_paddedline_nth-child(1)"/>
    <w:basedOn w:val="Normal"/>
  </w:style>
  <w:style w:type="character" w:customStyle="1" w:styleId="singlecolumnspanpaddedlinenth-child1Character">
    <w:name w:val="singlecolumn_span_paddedline_nth-child(1) Character"/>
    <w:basedOn w:val="DefaultParagraphFont"/>
  </w:style>
  <w:style w:type="character" w:customStyle="1" w:styleId="jobtitle">
    <w:name w:val="jobtitle"/>
    <w:basedOn w:val="DefaultParagraphFont"/>
    <w:rPr>
      <w:b/>
      <w:bCs/>
      <w:caps/>
      <w:color w:val="0187DE"/>
    </w:rPr>
  </w:style>
  <w:style w:type="character" w:customStyle="1" w:styleId="datesWrapper">
    <w:name w:val="datesWrapper"/>
    <w:basedOn w:val="DefaultParagraphFont"/>
    <w:rPr>
      <w:i/>
      <w:iCs/>
    </w:rPr>
  </w:style>
  <w:style w:type="character" w:customStyle="1" w:styleId="jobdates">
    <w:name w:val="jobdates"/>
    <w:basedOn w:val="DefaultParagraphFont"/>
    <w:rPr>
      <w:caps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paragraph" w:styleId="Header">
    <w:name w:val="header"/>
    <w:basedOn w:val="Normal"/>
    <w:link w:val="HeaderChar"/>
    <w:uiPriority w:val="99"/>
    <w:unhideWhenUsed/>
    <w:rsid w:val="00015E4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E4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15E4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E4B"/>
    <w:rPr>
      <w:sz w:val="24"/>
      <w:szCs w:val="24"/>
    </w:rPr>
  </w:style>
  <w:style w:type="paragraph" w:customStyle="1" w:styleId="Normal1">
    <w:name w:val="Normal1"/>
    <w:rsid w:val="00FB2206"/>
    <w:rPr>
      <w:color w:val="000000"/>
      <w:sz w:val="24"/>
      <w:szCs w:val="22"/>
    </w:rPr>
  </w:style>
  <w:style w:type="character" w:styleId="Strong">
    <w:name w:val="Strong"/>
    <w:uiPriority w:val="22"/>
    <w:qFormat/>
    <w:rsid w:val="00FB22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56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56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TOKHIR SAMATOV</vt:lpstr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TOKHIR SAMATOV</dc:title>
  <cp:lastModifiedBy>Tokhir Samatov</cp:lastModifiedBy>
  <cp:revision>3</cp:revision>
  <dcterms:created xsi:type="dcterms:W3CDTF">2020-09-01T05:16:00Z</dcterms:created>
  <dcterms:modified xsi:type="dcterms:W3CDTF">2021-03-04T05:38:00Z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ODwAAB+LCAAAAAAABAAVm7dutGoURR+IgpyKW5BzznTknEzm6e/8nSXbEnycs/dajAblEYjEaRQRMJyCORZjEIyBMYKFOAZDaHogLoImd8+22wJgDGSImT7d0uYg2AJkM+FDzlvobuL8q51xSJy/8E1pW2VZyF7cKz8+q4/utBMJyLLaRZNLGj3x2q7Fs4EmyK93IUF9R2lRF9zA8AGXlOxbaT73K+L6fKYc+eOhwseLQqbMO89TL08Nz6VkH/d</vt:lpwstr>
  </property>
  <property fmtid="{D5CDD505-2E9C-101B-9397-08002B2CF9AE}" pid="3" name="x1ye=1">
    <vt:lpwstr>vcSEF2Lmzv+mgMwMdA66PUX0oxC65FV1HrQ1XoqIBE/EwFkt2I5g8RQ1ahpT3WUBR/wxde5QO1RWyQ2o73uUgy/72R8Q5N53MJBTL9Jp0FuQE0HyeNBGDVt7iEfSMVi/las7obOgRbmqjzfe7kk25E8Zp2f4bn1NUYEwF0tQXTwekF58q6w2ElHAIR9W2PIftE1lT3BD7eANnUiOYy3Vna0FzzMJsNQuadngZ0Asa3XK8FsNFp4EogOuBdN6HvB</vt:lpwstr>
  </property>
  <property fmtid="{D5CDD505-2E9C-101B-9397-08002B2CF9AE}" pid="4" name="x1ye=10">
    <vt:lpwstr>88wpuGGb3Hr1Uw3/chHAhQimNXH7iLu/bNvJELt+cvv1ryygyaX48viMX1IYJY7ov0y9BggQyUAM8fQuU+R/kpijfz5XDX65QQdAhq3KWBjJtbHP7bNdI4QNnQeH2dC6wc/YoC5jWqrfK94wQwUxp1yT/ir8pHZO6lQ0tiDgu0OLH3Gg7Pc5cqvxM+M8fEYCj8dsEwS/yxjAKKMl0av1G59Av7RcAuxtLgRvldOJ1XKsgNrFqmQWiv2Djv010qW</vt:lpwstr>
  </property>
  <property fmtid="{D5CDD505-2E9C-101B-9397-08002B2CF9AE}" pid="5" name="x1ye=11">
    <vt:lpwstr>MUtqGsqz6XoBQRLPq+WFJ6hWUdrU9hCwepAaCLly+Tf3+MGnSUs/fFVf1d5zf4vilZ7N+C7pPh6GIJjDIvCfgsBEXfT9Qvrb3pDwEMn0B85Pj1b3Ql3QxorCAHvbEMK8s9yTkOxWhN+RgSDQJolHgRs7tp6O0I7E9j96BXeTuqU3MU9v/jVe+Yv6Yy2k3Yr2AifV5BAUe+dBflad90JXgiKCnhoeHSI1eYTlwxL5CStZHP/HIQq9k0je9gNm2Hg</vt:lpwstr>
  </property>
  <property fmtid="{D5CDD505-2E9C-101B-9397-08002B2CF9AE}" pid="6" name="x1ye=12">
    <vt:lpwstr>D+ChpRLfkFUwnRvpeUcw6Sr98A9DrZmyqE5kCV8NuxD88TFYC8zdaU745imFK5jaU2d7tbNIAgj6d2u/CBPKpFInQcZ1NIq7hCW78ShtiKjj2XfcgRfGyRb30UleZ3f0duyVupc+YUGM+Wpy+xVw+sUFi9uVOpHO9k4FLWl30iYmJJ9+PQ6FI7cXXdrfeecyZmiK3LappRaBzgH9gBbJYM++sE2g5Al++4OB/1r32ym7H0vxN0n+uMbFudMCfCT</vt:lpwstr>
  </property>
  <property fmtid="{D5CDD505-2E9C-101B-9397-08002B2CF9AE}" pid="7" name="x1ye=13">
    <vt:lpwstr>e0DawM/nVKhMGNErb3iFQVOullMVolMWOgv11p8QHYDy40DkaxGVHDH7amEIuiJKVsE/+xQ2LXw8s6/BdXKfscwY3HCsrBe31A9Q3WfM/vqcyfFKtc4a5uThU2oAypsD9NXa0D/iM9OMz5SxIHBxyd12y7dB+DewiXSLLfzb9uh+YxqdimE4SR2DxovcB6U7mdZsjzAuYJPDDyZXPUDctsBml0QpXbiSjLk5pgmpg3KNfhgD921rAq2KZiRqjnG</vt:lpwstr>
  </property>
  <property fmtid="{D5CDD505-2E9C-101B-9397-08002B2CF9AE}" pid="8" name="x1ye=14">
    <vt:lpwstr>8h581m9rl8djCpL3dxNxaJWXjWe20kRv26XevND1h4jZft+sMF2XKZBmVh8uYqs6WWbGViZpVT3jnKk0n+fj8xug87w6+FMwEZ+Gw7A07HrNFNcI3vTAyb1tAMEtCveTT/PAIYnSr+RUPBbcR1sff2IxnwnM+FqddEEQwGaIYWtGCOBCOvXrpn/itDD9OKPhyp7beIrKrZhGLynvihh18jgP/riOPGiTEmcvxWCd+w8x9RJGTV7tkowPMGE8Vn/</vt:lpwstr>
  </property>
  <property fmtid="{D5CDD505-2E9C-101B-9397-08002B2CF9AE}" pid="9" name="x1ye=15">
    <vt:lpwstr>26gqm+TWF8zrqPF+kmaLkvvofsWEhjUDSu2/TLC2g/huZrQQXruD9WlyCaS5pnt+s/bibOH7fTvLRVCJk3ls9wZWUy6p6Ot8q2BFnCnPBezGTQGmXocHVlNL9iCr1xxIvb2hdbNp3ZwcDHmZ7qhV6NowUw8gN8lljOsxlcYRVIui8AE7eElecqrRHz126AcrkZGDhlC7Wc3kbwqgsjRqm3d5+mwrPCQo3l5kE3g9tHBRXPbaFvaCyb+NcpnmorB</vt:lpwstr>
  </property>
  <property fmtid="{D5CDD505-2E9C-101B-9397-08002B2CF9AE}" pid="10" name="x1ye=16">
    <vt:lpwstr>9II/lwV8HKOK9Kvs+A3Bfx2sjap4zmQdDD7u1ly/FxgqgV1rmrjBnBQ2neRBOZyWVEhRnFAL6SHS8KxAnRwP00e9mkqb8uqP+MIMlTkV87D92bt7BcOYrUtGubdV8wAs/YDURxE9G/kCWBXevIyqlpMfl3bZHSsivwNmHAQdZhuS+uUilkFXEtQPFJVsctLbvQyrs3GNzi3LHBhhJqRmYzAlFp1q/k4Ispo7YzVtCtETAFYpSppyK90sqGYMoK/</vt:lpwstr>
  </property>
  <property fmtid="{D5CDD505-2E9C-101B-9397-08002B2CF9AE}" pid="11" name="x1ye=17">
    <vt:lpwstr>KLwnZbjjjua6xMfk8tqI9slKEX1Evbi/hu34bjvbObXczg9rEGPtsnDsp7aIebcx36INKCjuwsGBJzPqb+010InGF/aYEzesBBg8blggNakVvAlYY/6FW6VW8bZjmDddDSu2+ESrMCORziftE9ONdvlvlXdYTkS2ub+FSBC3J7hIr0snTXK69Ot02Hp3Uk+CgqJ9y7S4af/dwTxI7Ny2b6w7M4FfddrjsR1XeqPmBSYeiMd2IMrCIq+vFgQ8daq</vt:lpwstr>
  </property>
  <property fmtid="{D5CDD505-2E9C-101B-9397-08002B2CF9AE}" pid="12" name="x1ye=18">
    <vt:lpwstr>mPoL+hZmXNIbSgV2EXvR8MVKHOfWbtRm+qak3YupBKynufWbT/hUx1HBh97nZlqQVTXLuDRl73TcPQo0mTfgugKnJUiKCCRPyie/PsVkNkFohpzqFrspZehxNzkvtleUy41ukzz74vsRKY2OUsaopdPF33TkTOPryT6Asfd+Aj4UsTvD7bD2cLjTXjHOfRgHJwsO6sL+LtL5PbjsZ4Zl2FDyCnkPoLCvr+XJ6o61dTxwnxdcY5/3xMCgaZ2NFyf</vt:lpwstr>
  </property>
  <property fmtid="{D5CDD505-2E9C-101B-9397-08002B2CF9AE}" pid="13" name="x1ye=19">
    <vt:lpwstr>nIqMPbRfJINhqYaDQ+KJgAe98z2GZYaV+rfgDxHBeFZrUZCCufKaf2cjH07XLEp0qoFo4pzwElFABYgUpbUymTPBz9+NOyXh6R9Tf0VYfASbOI9WIMSCQKRU+WFDeH9ZPoVsYN7Th45ZUzHapF9hFkY3wY2E1sJZVVI3L/1qeRr2/pxyr4ZgB6lMtRbO2VLeck055BnEcg/AaWWmOv4NUkKoeWR9xuCsLFXJ8vu2zwpRbX9m4yvFGgQG4J4NnRC</vt:lpwstr>
  </property>
  <property fmtid="{D5CDD505-2E9C-101B-9397-08002B2CF9AE}" pid="14" name="x1ye=2">
    <vt:lpwstr>fBgnMD+36K0aF0IAyJizEFj6lJ4BXBdq6xayd5yFE6Kr/EdFv/3Ph9jUllDEaHOzv4tJVlqVUMfCEizHgfyCGTR0lOQTQtN+AtdbD9ZEewhPWSJKKtzzRDzyART4yelzSIZkKF9GpoRcmHM0FEC1xjj966jkyhu2LYPO7NjVXUGGCP61aTDbIP2TBYnGdLBShexF685wYFRAxF8VyujItzr+UPfzJHJ4TZy8Z5Y2DOQAp9gcpu+wuneG6ExZUag</vt:lpwstr>
  </property>
  <property fmtid="{D5CDD505-2E9C-101B-9397-08002B2CF9AE}" pid="15" name="x1ye=20">
    <vt:lpwstr>X/j1YP397DDXJWD/47I/a0AX+IndZzm9S2ph9e8snZTKkQOhDbUq3/PMVLi7ox/BF/q4wHVju0xMeO5q3Ifx1+rnHf1uTf5jhIvdMxEJqoeFyHzK8yKj0xvRSgoL/rQH79F3jOltsQgABnXGDDRB/OWIro8dTwRksDRNTY0AIlmnDVB0egZahPp4hdX1elMYioCgxcmmMoDNS0TGQ3ZG/sRz5vLSaOKw85iSaGUiy2FDLqxlsBMsfFHfmxfGNOD</vt:lpwstr>
  </property>
  <property fmtid="{D5CDD505-2E9C-101B-9397-08002B2CF9AE}" pid="16" name="x1ye=21">
    <vt:lpwstr>0E56UWkPRqtMb8rOPW9Y35zc0O2HchKRJTObpgizhqS8EXFskZ05r2hRNweGzbc64afynOJ3rSUQwAxtKlxO1v0xctDe6NANHfJVAP6+QL6g/tpV/JtH+TpxbTDIG7ClwWyztQUUBIn5fDZKxYB1Ba+z6hIwQt3dMJpi1/t2Y5japFmNuxuRq4WChAhz71k+xNKbRETdx/3YkTM9D0eLvYash8PcTEmwxtiKhPILHQhbOVOyzb2uSeMRnx+QXey</vt:lpwstr>
  </property>
  <property fmtid="{D5CDD505-2E9C-101B-9397-08002B2CF9AE}" pid="17" name="x1ye=22">
    <vt:lpwstr>vixy6/SBi7PAKvgSqPgl4LuaXXAqge/3tXYjMPHvy29ekZJdPml7Jd0NL4t0BOG0R/WR3/Vr1VV5cbZy2uKkx90oy3aG0g/oL3catuyLBSBoceFHI5YPumHYFt2Z7T4CuYjJhmBMOO1uAZ+PuZUhw5gqjX/d6Cf93du/uDZrdILzynKX6+LGVNgNjsgEh4CSGEEX82kLuYKEbpSdUx0oGV1k7gCy5UnGB9U8hZvdjrdkXTFoMR/Susk2VSfDpNP</vt:lpwstr>
  </property>
  <property fmtid="{D5CDD505-2E9C-101B-9397-08002B2CF9AE}" pid="18" name="x1ye=23">
    <vt:lpwstr>+myw2L84Ddnu98jDf35qs3zTrl6PUPF5wGaU1HtYsIC+KQXjbjjV6gkcbt+7ima7UrHi3H8aMxUD0T7HO65hBrNWpRZCNZK/fkbtAcBCNhwCqosgkFXB+WnYXIv0LPsHE/uI2PjwyaTkrLB3Q8t6kQL29u4K8T3nLE0yWpCBH4X/jgVY0Sa6/A8sV6KPZG4zSmXwtwPAA4oVCc98bDtuTXcr7pROQPpNb1GnRs4WHdGrsQJQ/N1Bsc/WFbrVMxO</vt:lpwstr>
  </property>
  <property fmtid="{D5CDD505-2E9C-101B-9397-08002B2CF9AE}" pid="19" name="x1ye=24">
    <vt:lpwstr>3PzVB36Wsz3QOJ8itr7m0L5UtqtLORaMXR9ww4vhkKLV7Y49wg72upZlDYJ9yiHut5mDsbsKOoS5VqgpaEqdMAUPAz5qgb9Vfz+CG0eI/K4KhTZAoT/BJuUb+0Pd32/ygwrJEkG80MXQFBHSepbCb0adUnjJKPa0sMyqusKQfm12xLhdv4RCkMFG1iTQOUF5Umjw9Oui/an5d4W1g138lgoxpBTQD/r1AwHvtf5q+TDq8d0v3/DilHGgU7RHv+n</vt:lpwstr>
  </property>
  <property fmtid="{D5CDD505-2E9C-101B-9397-08002B2CF9AE}" pid="20" name="x1ye=25">
    <vt:lpwstr>03K8mmPL+zFQXGr1/kHVTa3z5+7Gd80q/aATD3buQQseU6OZD+XNwxHn7PA0flxn/PKLuM0cpbdOAlr7HogWj+6rjg2yPB60VYqf7bc8jjD6+ACmS9tHYyn3aCmxMFVeWNL5KlpgY/nKrF2FeLBCXVLjBcKssuE6WREUmG4t+I+Miy7IRALvHOWospBwvwXYyjqnHlxhMaR7AOJyP1k4y7O6Bv+zNHy4Yh6Hf4dU2vEUt4lTCfIgRmA3M9gbB6m</vt:lpwstr>
  </property>
  <property fmtid="{D5CDD505-2E9C-101B-9397-08002B2CF9AE}" pid="21" name="x1ye=26">
    <vt:lpwstr>a0HZJsHJTFVihRiv9l9Y16sEUeYLkOvm6V4UqbPAyHRGoJDqGuSHxJEoI7salF6t+i/QXQ2XO5rX6HRB4q/totp4X2j8m4z+H3buujaW4aYjhr7jDbBAqX2FB/0u3G5ZAsCxEM7vwKW/+TjUqvOxbCl1nInKjouWR0MGZNnCV/S7GqmvIqCkKtx/7baWIK+H79uVtJn/gPuEPq0zo433C6kiSbRE3XUDgCCqJj0TJi9jWeakcZzh3yc/wrfim0T</vt:lpwstr>
  </property>
  <property fmtid="{D5CDD505-2E9C-101B-9397-08002B2CF9AE}" pid="22" name="x1ye=27">
    <vt:lpwstr>Q/ZKhPl98etQCX1Zj26NlfL8gQcuU1T+2PX2QsQcFhR1r0MnoD5TTymOEYpbUhu8mxMEWQQrnBoQe4axOL+pgdQ5j8h43wVCbQ/C4Chb6Xh7lH6+VO8+NbHfOX/+nn5tOfknh5Qc3TXWw/g4PcRHr9Q42T6i+EXjyBsrwNuXIEVpHUKD0uGaEZP7XFtEoTfbuCFJHIyXUc+zq0Mip20uoyGjByB+/jNskpGOv+1M08chKX8/WRqnbliQ8lB1uXk</vt:lpwstr>
  </property>
  <property fmtid="{D5CDD505-2E9C-101B-9397-08002B2CF9AE}" pid="23" name="x1ye=28">
    <vt:lpwstr>3jPP+BPyaPjRYhB59ghdNKRSeYZKX+lUqRBAwc8QYfNLTxIaxVC/hGpB2MBw2xgbTfZvRcLtcf/atjBZgS7JMPVDKSWyhyA3Aeeu9cO12bycKSjova2LWE3sGEjc3rUFbfnrj4lbBvavsic+QmQ/2x8NITXbA/PtZa/8vJZOoeusbOUXqLH8vQJuWU2C6syDharJRIwgTsWFktHgOmpXCKvm8OQiXPD3R3qafchiedZCX6FOkhhNVmn8Ml/KUhc</vt:lpwstr>
  </property>
  <property fmtid="{D5CDD505-2E9C-101B-9397-08002B2CF9AE}" pid="24" name="x1ye=29">
    <vt:lpwstr>fGPto/QAwT6S/WEkO9gUEqt6eeBAOxhYZdeJrOkxhLTJmdWJ8CgEaGsQC+agWHGDu2OoQ7+4s/q/ZvbR3HLYV6SJyQCeSVmFU/rzWXmrOlnsvANebjZMgUxdPPtbjJZfFkEo3HX1IIi2683yfDd3lFP3ntCAsf5plSVydUWCgh2jLCnZxLWko745PIPkcwAR3DvWMj2UTxB4gS3K5zW2AFjssramA35WMsrYlBSFMyggCyGpnQs8CU7/xT6An4R</vt:lpwstr>
  </property>
  <property fmtid="{D5CDD505-2E9C-101B-9397-08002B2CF9AE}" pid="25" name="x1ye=3">
    <vt:lpwstr>tOGagjL6NPXc4ryqILlsH+Y0ddYmwIznKM/D+aBTZaML6qXA+MYnERbedc69xW6+bZLGYj1e6EBUazKMkkz+/Kx9yjl0jChFkvyYJLfZovkNynI815h5eCmhtZjdOYK31oJuwnyi3sGvBfQ66rqLWx8qwp/k+K+0lvL3LW6yKUZfHOSSk/QqN4ryD53CpYHLeOxQ4HDHg97RSKilU3wlaAhOTNPOUPN4RsSSmsMxQGJ9hMMAPCUnNJdlM9CQi7j</vt:lpwstr>
  </property>
  <property fmtid="{D5CDD505-2E9C-101B-9397-08002B2CF9AE}" pid="26" name="x1ye=30">
    <vt:lpwstr>eN0w1+vuZABf9IRVMPUEMKesHlQPTwnn/AvKu44s+j08TXibrtV3ZW4Mi77GfOBOYaPNKNcYTs8as7zE0RFwfPbLgMr745cFEl0FAdv9ZhcnQNNNMRL1zbrZ53zogOTqTz/qJWU52Cfk3A2BG8xCH0zeubw8JWBUINKl6VALVPGtSJy9A2w7vchp6fc+DVO21kKDiOwPFx6i9bucvYQR06XuOe11qhDJZuEFiE+8HIJp4bjmCbuVKRMgWq9Vtsa</vt:lpwstr>
  </property>
  <property fmtid="{D5CDD505-2E9C-101B-9397-08002B2CF9AE}" pid="27" name="x1ye=31">
    <vt:lpwstr>ApFfabcd7jbavz1qvoXLsAIIVwm8X1d38cCLH2RlYHACSz8F5k12GwK8vc7MYagnLqpcFmDkHz9nWKrMLds4Grb9amGsbvy5lTYejtkY6bNNzI6oYqbJnnwhInJctEV3R5aKuZIc2QWDrRQFEPXUQMwD0wqPcqRev/sffTpmqKfNPrp3Q7zej2cuoiplUywZQDYR0mWX23a4vNuN4ug1tcb7rbrPKrvlzhAtoVw22EVKiwtQuI1v2vxtjr+U38J</vt:lpwstr>
  </property>
  <property fmtid="{D5CDD505-2E9C-101B-9397-08002B2CF9AE}" pid="28" name="x1ye=32">
    <vt:lpwstr>AFigRPswYkesVtksA6J7Bpzl3ijMDGWK/NcyeoL8EVcVxm7Y2RZY3wuEGCk6DsOJBi5pNs9QW3VPwy/xIqPQNGw89QQvgydpVxpjvy62ihU8VGhHkwaBaiaLcYFU2OrgG47UHUIUUNT97m/U+cg7aLBVN4jCKzDoHkb1UvUAk22m7pHYRvgImgr7Vfj7wwQuUXrJ3wk6u27a+/dJnIslcqus8i9Xz+bZl/PR+z5NH+2lxytIHXfngGj5HJWQ18F</vt:lpwstr>
  </property>
  <property fmtid="{D5CDD505-2E9C-101B-9397-08002B2CF9AE}" pid="29" name="x1ye=33">
    <vt:lpwstr>246Nm9G2qPzAoTYWjwNXml6MA3hNoEwowb8JxpK2C7fKHbp32p4uzLSB2LZJb4Zyphwaa9Z6t3sfquSckMt49zzRoCWYyYNol8xdrDhHzCHtf+B8EspsqjLz8iE8QXo0Ww/LVNZpg2pPvH62hiBHwMolCilbOyB9L5BCg4ykl6rJXKE/EqS4HXUfBuZLJPvIpz3/A5eQx9ZrVVSRm9dsKRe8yusXLwytZ6lKoH0for3cLhNmpIdces3SjSsjsY2</vt:lpwstr>
  </property>
  <property fmtid="{D5CDD505-2E9C-101B-9397-08002B2CF9AE}" pid="30" name="x1ye=34">
    <vt:lpwstr>b+ATQ4cz/rT7r0tLaYRYJTV9zIDB/0JzAf/eb26Y4X1XvZUdAFKvDR73/rmrUBRbXuTzru62lnvyS+E8Pjv14ACjAhZjV5WPI1U5cpXRcQlFSIxL5FFNUBSy2JvnqaajP9ZUo0rXCL33J+OhJ8NGUShaGt6je+473TFoVmIIwUmBppCMLwXk96qHrId38jdFuqC6cSJvmJuPX63qQ5yqIKlNMrxdKTtcsW34NNv9DE7pja8VeYpRP8+sgVLmCln</vt:lpwstr>
  </property>
  <property fmtid="{D5CDD505-2E9C-101B-9397-08002B2CF9AE}" pid="31" name="x1ye=35">
    <vt:lpwstr>vb7gvbVq+TsKW4uSV6qVDyBA6/hk9ZRoQpYhc3buatV/nWP8BmL5+vkGNuccwbpeF3I4oSY7fYhP6JMCbz8fUDvNQOKP96P/WXPNd1qZvQIvuJH7Bp8yfzqeTrE0daXLKoucpZVtwa+i3TLdd2PqYIgQ+lfyGTPv3zADVFA+fKTc2pv3aRXk24Uf8rDC1CZX8kRqHSFwJbltDR0ovgvYim+8A6TyCNFWlzpmIUPqYkkAEWXpSEnQsWdtGEDmaLy</vt:lpwstr>
  </property>
  <property fmtid="{D5CDD505-2E9C-101B-9397-08002B2CF9AE}" pid="32" name="x1ye=36">
    <vt:lpwstr>uLcMaChh7Bbh70eAUEgxtbvdRrfpXQx1Hbp8ZKWJuztdGio7Vh5j3GShB3tRGcqjgksdpsyP29ySnd7vgsKFIfEzgfHqad8lAGi+wb8iME1/33zpESzixQLFo+24WME2lEciKGW694oRtEjVKJe6y4AwbenheieNdq0/yxxzXM5GZRLtqV/JmeLMbLQ+jPQ4mAzZzLR+kqAfmVKb2VQ5ivEWsiAkNY9xTkbeH9F/fNjCdfuKFWJItj2Mb5aYXuh</vt:lpwstr>
  </property>
  <property fmtid="{D5CDD505-2E9C-101B-9397-08002B2CF9AE}" pid="33" name="x1ye=37">
    <vt:lpwstr>RFAenHov4ye3BnR5kzvuTuyxF1X0Ne5w7G7ekS3RFFHdcbF553Qy4rxYYt41gtPa3S6h20GSbAsW3L8O8FPvqo6XvibwdbyqYu3pnWKb5sVChi/vbdz7X1xmDqjw0S6K89LfEqabqftTP1TkoPqzVePzMv0FDZeB70lS4jGy1Slnp+IAZGvIdM1iPEgBHsWc7+QM4t5A6FyUfNr3TdRiNXT0N45VFivv71FD5o92ZKJIp7stJpQBYto6/xM1GcB</vt:lpwstr>
  </property>
  <property fmtid="{D5CDD505-2E9C-101B-9397-08002B2CF9AE}" pid="34" name="x1ye=38">
    <vt:lpwstr>LJ1EMCIdSxMk9UBty+ze4GDELu3Xl/pr9q/ARU0wS6ln6rc7IxWKcC8fCrDnyVZNSd3vnLTBw7haUgvikWBS3Ry/eR+yorL8n1npayqdRUsSKwye3YDKJ811Wn7vClLfle5B8kc0izzZ3GgINfbBaxh9/U7SNaPZ0YcYQxWaqPqqJ4g6yGiHGcKyxeBRpONB22VlyO/qTJfJ1BNj47I8Jmh3LWNf9A5TVwfkdvEP31Aphb2kj/RC/X5Z0w3lGDM</vt:lpwstr>
  </property>
  <property fmtid="{D5CDD505-2E9C-101B-9397-08002B2CF9AE}" pid="35" name="x1ye=39">
    <vt:lpwstr>alShh8I6BjAHT35ZYbljqSRCDjwq93ITiz6TvIDR54S2TRMWLz4VQ0bu9ci4Tu5zGiwRnVmXN9MQKxpE6msZuSBzlcx4K6rlr6Fc/S04XiRtrWhE0rtPDDVZlq2GsKJGQBz3A8muh8zMa9syOmstz2+J0PZh9XFnG/ARVRANQue1xMuiwBtJPbzbkKlZjDSWO3ob16uH5nUuWzCBjXBrj/bIL4Dit6i9+DBFxyACnw2oLGkVfwijXWq5WMW8Ah5</vt:lpwstr>
  </property>
  <property fmtid="{D5CDD505-2E9C-101B-9397-08002B2CF9AE}" pid="36" name="x1ye=4">
    <vt:lpwstr>NevoCiBR2R5dJCbbSn2kyGBSUJvjAJ6dxf1Xu8Y2BBn+NiliLH2bz/ECPZnlKUDST2hYUF+PV92rfL7FPtRTYt6WS6QrzdrkypDCv0Qk/8369+KagkfElmgkEFvn5SAXH//9CS49Q6evS+SQeKLCzHue9hyYMAickd8imE1nGWUWMcBANuqT7eVyvyLl2iTVCD5lqqPNpR7IXALTItbfjvuKVY7le/TIBUonM22JYf8iRnnyZ3omtGMpfBe0IAs</vt:lpwstr>
  </property>
  <property fmtid="{D5CDD505-2E9C-101B-9397-08002B2CF9AE}" pid="37" name="x1ye=40">
    <vt:lpwstr>spgKABmtnN0o4fG3u0CRczpu7DFcLkNEPJjX/YmGaip1IDmKzKCV28Bb6P2cW4B67kHEqnknMkY2AHidchgy4BJYUipJl1NSeApOXDjh3xRRpwSkgDWK45u3rgfHAfPH38XoBlYYs5ml8ML7/fm0JTW9OgQhFIPGX913i500mWjeuGmh9qWQo0FMJreigM+ki5T/RiG8hKGnzOm67yv1dZC3XhLeN0KWls2xqhuIIqXI5YDgxAUfgl88Mnv17vS</vt:lpwstr>
  </property>
  <property fmtid="{D5CDD505-2E9C-101B-9397-08002B2CF9AE}" pid="38" name="x1ye=41">
    <vt:lpwstr>qbzF4lwNxL/eQkfQ8RmSI/Hk92XQePl/fo8b+tyhoah4LMYU/N03kPabf5td8yuledlIDCl9vH0ThJUjxFGYZv13A/giO14boHFXwl5gLNK6O6ZbfDEF/IehK+tdK5kiiErNeX8xiJwiJa5z+oioweMQjiBDQzbJuv8EoOyfJSs6vTF2zl7t6DPOBaeF5vS/aO2mmwSZ8oazIR8/sYHAzoclLBrfMZWzuWwGFlIIJBZAqdYTNimLvjWnWFrdnG0</vt:lpwstr>
  </property>
  <property fmtid="{D5CDD505-2E9C-101B-9397-08002B2CF9AE}" pid="39" name="x1ye=42">
    <vt:lpwstr>9P7L87kfr3PAEt2n/I6odzyGmjeVQ9ScjA31d5absyXtz9llzlc3mfz5XqoMNyZ7hNH+ubC0+JfgrH2x0SzxSp/dIW4kJOGiWo46bVfBhBwv5e51NoQhEF+e8v9K4kr38eunTQlkiAoSg4BD/EiItcZzE4Ho2dMf2dwxeLIAvTvb7qV89JWA6SI5Rg+j26UVBJrb/gdHOpktvDENZVW7SDOgw+BGTL+WtH+EWzgO9A71baKHL8mRK92yAtGGZhA</vt:lpwstr>
  </property>
  <property fmtid="{D5CDD505-2E9C-101B-9397-08002B2CF9AE}" pid="40" name="x1ye=43">
    <vt:lpwstr>3W+4w3qwzGGnTEiElP5A+5idsaRK4QCYMejKTD9qvzSnfBflkI8TdOnBJOKBrrr/cc62mKYWws8PfyYJO43sdFzc7rJmGMCsCEmHkSBwI1dDMKT1EXSvBY8bMELmaB6vsLuA2T8Kd4H2e1Laxo+3+FEpLDzy1eTc6b9adWqsVHcNVTCrlywhaWbrOMi83lnuQl66NEUn5gS3bTiuGPASF9W5pH5TzEVbUNQ1IoYxmnWCaKxh2aJZSo1K9nA7y/w</vt:lpwstr>
  </property>
  <property fmtid="{D5CDD505-2E9C-101B-9397-08002B2CF9AE}" pid="41" name="x1ye=44">
    <vt:lpwstr>chdUAmNExi0J9W6n6+PPDYvh2dgE9RcralQR/hPHP5jca1aLwEUIn/HYBtatVeivbx1rDEq0YO1wknPYAUj4EoWrSJfffLM+Hv0lH4RlHH+Om/8LNQKi0yzq2h9lV2jq50gHBhosMuJN+Tb8zHNfwY1pqTGvj8FQuI2l58bRf5hjhfhPYWqrjdRDKVIPYhuAnAVSlYDdg76zg56/2exGzwjViHZYo+glLyT2VWRbILZEcBQM9roqyF0flLagCHD</vt:lpwstr>
  </property>
  <property fmtid="{D5CDD505-2E9C-101B-9397-08002B2CF9AE}" pid="42" name="x1ye=45">
    <vt:lpwstr>0Iabyjli/LCtzTIZOb2Y33Wmz3ttlXZjusA1jWoimI9ehMskigbqAUsb+OBac6B0Hi8+tlXgDZ78TVr+qBFd7iHYdIQvNDOfYOhHrUEFdCitys7wvjveWZePxdAmbOBrirqP353ZwLqkFCDUXOuUs4rkj5d9leoteJunn+k8SmCwsDUOPBC9W6Hgz5y9SEGU89pJEZS1OxHjggzW14F77B4tQbRgZhjjABsDYGOShQuFz1AR4camOIsQs065mmw</vt:lpwstr>
  </property>
  <property fmtid="{D5CDD505-2E9C-101B-9397-08002B2CF9AE}" pid="43" name="x1ye=46">
    <vt:lpwstr>tzyBSKmy/T+3Pm+TAiCAx+ZMI11brJdogiCDhTny/V1csPu648tfeRNxoxHhIbjX/7mM36qbeDqpczyGweva1lrTq3deM+9gSSvOmq5fr0mTYxkmRw7vFGTRxcCS1Qd/f4ihumb/wk6Ra4d9TCWDLWtVxXY+ePaFIg5af3d6OvVR3hHyzOALXPNfiXLg+88w6sJXzblCG4r0MPHoAVOmpSnCvQZI8zoEyYQGuewrF26APU9xYQhWLOwcT1Lb6jq</vt:lpwstr>
  </property>
  <property fmtid="{D5CDD505-2E9C-101B-9397-08002B2CF9AE}" pid="44" name="x1ye=47">
    <vt:lpwstr>Qb3RxPxQ1BYOCRm0C46iIaI0HgvlufGI6UoppxqoYFj/cm6pnZHSWBh/KvlRIK90GKriz218JvXhpP9yr/3uScNa/kKG7+ya8cAIgcxYjISH91UhYm54LhT5mY8Pn0BB8B/sSxCKn6hIK7F3p96E5c4Z1kl10c1Z2BHxgzkiSwT3l41A3AUDFcva0sxXEr9RRuuStZDZNkdsUm2M2yjrcEFJVKhjuPgKHXEA0386jXTy1SP69o9l/3LCXti8djO</vt:lpwstr>
  </property>
  <property fmtid="{D5CDD505-2E9C-101B-9397-08002B2CF9AE}" pid="45" name="x1ye=48">
    <vt:lpwstr>0bBYCTEVc874DhRn+XGlwKulu3wzozBlmcvIAH/9RodkhKxOgrNqsyHm5LvqwYkgUx9qjBwwtt+aNzT3IUhAmLwhg0toZMptbaG/K/J5PAvRAMrh4St3d3UdyoevZMeVnLWDg4mtPjsYyGqZXLPwDtK2WBW77Ll1G/8zJBYn195i/Wr891Lv9JIMNA+FxxzRm2GfbPcQ2I31ZLGx3gOFsquJ1xXo76XdqzkcI3BpIkh6RIsupZ9Ax0LvEwlSu5M</vt:lpwstr>
  </property>
  <property fmtid="{D5CDD505-2E9C-101B-9397-08002B2CF9AE}" pid="46" name="x1ye=49">
    <vt:lpwstr>KqLfETWY90uSenOdy6jVGOm+nW5gbl5nrDq1OQA0Om/71k0oM1UQtXdheZ0O959vf3vV3pxDFEs1XwVpWw5A0gCCFhHs5Yw9SwikH6zrTfXLlbc96c/nmngQmX8D0GETjXtC1xj+tilSN/oHYk28RzQ9l8js/P/ClIHY1y0v1cuNiVAH83PRPAHwdikW0NXGKQTs8VC+Vllwc55t/50WAV+mvjYqzkuKHqCVk975DkFv6JFuPCuv+3RshrEA6Z7</vt:lpwstr>
  </property>
  <property fmtid="{D5CDD505-2E9C-101B-9397-08002B2CF9AE}" pid="47" name="x1ye=5">
    <vt:lpwstr>pwD9A5Is1e3NNfJZbQd6J5G+ckNu4S69Hm2B89SDm+dyL90TitoZF0K7Fdg3R3RfCziN0BrqpHBsPMrsMmJvbwdQ4OoXNDB6k1vHvOBK/oX4ZMUKrfsyD8cJyR/pGIJUbPXqnj8rUfFceGOT1F3PRsNdd5rSDRjUFPB5mCGjmsGAw0nzS50nYulpQXsB/a83gkfNx61aihU/e9VL9zjV1zOgjpLCbOHQJSU09sY32irLuS+QVlPUYmh67tALMWU</vt:lpwstr>
  </property>
  <property fmtid="{D5CDD505-2E9C-101B-9397-08002B2CF9AE}" pid="48" name="x1ye=50">
    <vt:lpwstr>JK17bDf64WlUlF9Q4O1RRhNeEfF1lgy1xO9q3sril29IF/GItpU8uA831GHcWzSOH/iTZWLoEIhQno+u1Ha6E0FxZdzqrYM5e8H+sb3CdM13h25qMsnA9x/vXXR3hlJ99lEyLTUyOCn8NKZi46K0ran6VcpEXEy222BJ60L0Ue0YEMFo3zl2alhn4ftoumP3lpxf6+WzoDaI1ZDjyvc9hGwfBvEQi++aAd+uXL2dK/7ZyCmGdRjVnF+B0cKNWY/</vt:lpwstr>
  </property>
  <property fmtid="{D5CDD505-2E9C-101B-9397-08002B2CF9AE}" pid="49" name="x1ye=51">
    <vt:lpwstr>iWpYUJ90sWI2VjY4OYTS4AvVNwKma8omx4n+StfcZBC17A9+xg6lugQ5dGSjj97SyZ4E2rv6S6l0LwH1i+knlSDW296JxrYSlKD2e2NqPLCMiFRsriscjQKMwGkGXAeh5E6lqXZw8tQ4lkL2iFRxBOBuBJzuMJFJ++88mjUwWUhtDSXspY2jzLv4NFPLjkKj/7r1DrEONlpj08+D3NfDHFbS/vRU81L6tPhc9M7GkTBjxYOCLC0f8Z3WPGvbYlq</vt:lpwstr>
  </property>
  <property fmtid="{D5CDD505-2E9C-101B-9397-08002B2CF9AE}" pid="50" name="x1ye=52">
    <vt:lpwstr>GXGkVb47WyxsALHHYFmhcswDqjvjbaKjrRX+kEvGF/ieouCGGGJB7WTmUtGbKYv9z06/cfPKW4tzcp1A0YkuPHXGOKlt9T0+pdaQlK0U0QhUAXSbm6HKyOv4wU2RE4ky3QTXp/FEIq+OEzFNUKGhb51eMGGNu3eAeC3qSnn97K+vMCr/RRVKuN7EkTA6g2gFiaTWwefBhyd+6QK6VBc4roCh5mXMMFbdfWHaYOQs1nhqGLpfPaYzHMXAn+8lTu0</vt:lpwstr>
  </property>
  <property fmtid="{D5CDD505-2E9C-101B-9397-08002B2CF9AE}" pid="51" name="x1ye=53">
    <vt:lpwstr>PgQv+cEK+as+Xg9Zu2LyR4JOd1GazVIEQWRi3CW2n3XE5W8/NKLINtDoQHpI69PFVbZr1j2e+H/WWcx6zMQ18WkAwoa7Qrb06je/Z6AIHBWM/j7b3UJt+j4hRiBq9Ys+xInssMzbuv4ejD1d2EKnjfvssfcBq4cqb+1U/0v2ohCgHVxzuLGrVOkXbB1nyu8cienDxrYuUGGHYJtokZB9OOZPwjcdidk21BXA6FBURS8cTs8SQ9evv+SX9xRa1cY</vt:lpwstr>
  </property>
  <property fmtid="{D5CDD505-2E9C-101B-9397-08002B2CF9AE}" pid="52" name="x1ye=54">
    <vt:lpwstr>bW4mwy7rA2kmYWduDxdpzAsmz6Lv5w+TdKDtL+yUTye+6GyItI5yVQVSRvHHlgf08V+2h310BQyoyLZ7qiiFzlX4m5le0jcFjtWdOYh9FeFEOraCz7UREUAWq39A+lT+NndmXZAYSihOHxC9nt8hbh9u7icv76jzRsqiazyWJdg5IG61j+0r+o9c+OKCtw5hKeW89myP6mT5ovUrCSSEubM1tBO0P5VRZ2iXTA6hb5h67R6m8mV4aB9x+nnq6t9</vt:lpwstr>
  </property>
  <property fmtid="{D5CDD505-2E9C-101B-9397-08002B2CF9AE}" pid="53" name="x1ye=55">
    <vt:lpwstr>BtewAQKubTH/ZGqsvIT354JK4zM7lWo350omKPzTchFkM+6mWbgB+jbVyJvgeXn+2zkA4EHRCooML82YoFchv2loefCxRPxFA0XG3i8Z7giHtOWzrYgP3SPHaxU9vGPLVvqCnFbbjV0j5xtQqMXi7c/1F1CaBNZloXlvxX2lL8IaP8+iPPzmC92rNZbVfVIOocuGh8Q64h1AAUU5NC3cG4/fecuVq/ntnFehgrlshD807PcbieZ5eLuWbrOrnQF</vt:lpwstr>
  </property>
  <property fmtid="{D5CDD505-2E9C-101B-9397-08002B2CF9AE}" pid="54" name="x1ye=56">
    <vt:lpwstr>qIwKSiO6NbTRc7s9f6xQeWdDSET4/gQIY5J6S1+fN/8J12nmp8f/OcnszyDG9Jz9kmgT/52kSZbpaEZI5w/avLvdqM+0dojvW4K5kq7St8VXFdnORmmMzY48YQXb29w2sRpl0ezmmJifHIhAMcndzEQx6aQZ7Siz3ZRyRSSwxhADUxDQ9Ncec1F9ojGVROH3lM4ubBzciKoXgM67mGVXm22+J0D2BH383bXijAsNNx3I4l0GD9bDxa8DD4DS53s</vt:lpwstr>
  </property>
  <property fmtid="{D5CDD505-2E9C-101B-9397-08002B2CF9AE}" pid="55" name="x1ye=57">
    <vt:lpwstr>DvBq/R7lCFHmUUvCgxWCauZ2cdCOFEOQrz2MYvlRr1VV+hdYJcEGcp/NRuzpe0XwizSVfhplcEG11yX7sEtVFW8Zr9EGi/pKalJQN1hbWFkUFVKqd7oh8PY3xb5rzxWIzYC4AAsai74HEQMH+6JEktOSMJGjhGAqMnBuonpIDxN7rilHdNIrliBcya8yjou5TbGz8lquajMD7+80RHxY3o++CnXIz9IvqNgP65E74JRIrpA5si1sHTzc3P75uZN</vt:lpwstr>
  </property>
  <property fmtid="{D5CDD505-2E9C-101B-9397-08002B2CF9AE}" pid="56" name="x1ye=58">
    <vt:lpwstr>gNR47kDY4hx4RHNCX07LvWdx8mSfYDBcRUWhJ/VFolC0N6who5VcAopu53+nn7yMlMRyLhW7gJoJxjAM/A5Z8WhwxJppZpLsYncuSAsBOk4V/K/YaqSn0hMl+0WDDmF/tA3HZGEPAI4cmsZUbr5eKDaw72kEGgaCwG6HH/vtdUOFwYpAdyu4Zs6eMstPIlwn3Ry+ObLqxYQ1O7I8yzlRXFPMOLev14KASuIlVQPE1+2vYg5XgxuJBYi4BpCnUJN</vt:lpwstr>
  </property>
  <property fmtid="{D5CDD505-2E9C-101B-9397-08002B2CF9AE}" pid="57" name="x1ye=59">
    <vt:lpwstr>mw7zjC/x/NoGJO2Nxz4sCTgH5EO8+JXw555vIzDYC0Onykm7siH7L5UTBkvnSPT0LF+YnJZnXlaVKinulSfvZ3GQOaTpl7bl8E0BsgvAeCIOBV05m1khUKS3HYEEjBexFNsJXCNr4Iuxv5Y2LcdW0gOnC3k7az/6iql/1oipF2sXUgmMGw5iGfAkvoTpQm5kvtHEfNJh35LZ6K94XwOZZW3IbBT+Qn4nhQaYOYjD0/GU+5B4CfsT0LCrPLxl4ga</vt:lpwstr>
  </property>
  <property fmtid="{D5CDD505-2E9C-101B-9397-08002B2CF9AE}" pid="58" name="x1ye=6">
    <vt:lpwstr>e5ODoUQHAbYQXKfaDNlF8MqHzMgMLUAYH/AI5ZT9LWSZZXdJn7knda9oNALADf8v05/Lk1XNZYyvP84JkBH6ffJdelTi+OzXTbpeB/B7sEM75c01pmuRWFmAd37z3j2SAziMQB4WTUCStjlQFbUKjSrL/h+iV5WLR8AyGAOL8t63UPr0DLL8VHA1soy5ZU5gT1Xwd8afwEhqDyRzA2dlGslxVQxqJ5dgb082VdtUKwMnvUmJ3ZdxJyy11+Nau4d</vt:lpwstr>
  </property>
  <property fmtid="{D5CDD505-2E9C-101B-9397-08002B2CF9AE}" pid="59" name="x1ye=60">
    <vt:lpwstr>iYr9Qq1ncjo4ORrKE1x/l0DL4V+s629PmtVZk/Jta5Otcc3IFQE2pwcxmfvOJHe0yv5GFC1H++iQxhKMxgN8ui5mTOILdiU/1f6v5A4JZlOYyBCyYWLCxjwjrQ9nAykJgB/ayTd5SsYcT8iMFdKhHhoYTli0Fb4x0oYTs3+7l0Mozo/URS5bicVntPI/oVqi0XuFBSWtYmCOMmPbm4i2DepXVGrA/UwJiUqDA58KH80XOLnAV9LBMMaQshnZ0MZ</vt:lpwstr>
  </property>
  <property fmtid="{D5CDD505-2E9C-101B-9397-08002B2CF9AE}" pid="60" name="x1ye=61">
    <vt:lpwstr>2pyAy7i6q0vGX6ZfZ4f3ff/8DONixwzg8AAA=</vt:lpwstr>
  </property>
  <property fmtid="{D5CDD505-2E9C-101B-9397-08002B2CF9AE}" pid="61" name="x1ye=7">
    <vt:lpwstr>+F3jKafkD0+lF1km7GbdAHW7HVqqil+Hq6H4PUkNgLDr8+Abz25wWWDngk+w8GIgyP9FRrgJinTNLRQP1I29u9BF8onECLelH/MGkd8IuaomaSL9te/YZHEea8GCO0ZnOWME03EfPx8XQ0nymRVq/cnNI3R6SB2jrjFfX9YixJlZ6f2EhTH7idWKNBWDaBk530VIimkoKj6n13SQcd4qcWlcq8wvjXtNfS+omP8GX/AxhY+lnwB7erK3tH2+pX8</vt:lpwstr>
  </property>
  <property fmtid="{D5CDD505-2E9C-101B-9397-08002B2CF9AE}" pid="62" name="x1ye=8">
    <vt:lpwstr>SKWaXutfE9mfjQAkZ3zWQVXbecdtlpCtQ+4J9SeTp/SCeh4WH9ynOBFK1sSUAFir3bDeKojLzuO3bw27yDKKH2yVPDMlIF1Ztj30YtJ8+cEnakx00phhnLosT5VVydU2eCmh+XH1CTDXgcAHGbO4UKSkM6rOzoXB2t4lAtO0j0+/mas/mZLISfOXmLYhsjw2eeY6/H1tYhNx31tEpCfM2mWB+MkUkLU3ez1jC3hG2NmItFKYeD6Os+0zC/uPRiF</vt:lpwstr>
  </property>
  <property fmtid="{D5CDD505-2E9C-101B-9397-08002B2CF9AE}" pid="63" name="x1ye=9">
    <vt:lpwstr>yp74zqUbod0eRISSIbKbMJtuOtDFLZXHPevFwjWq/4MZ5ADBcMpaq20QjoXWxAbccQMsAieV+z0UOYyvVvgMDMCuxY5ToxCIUt6OQYQY7BfYKpoJNW9PAgKS90kCA1AGFaGObSYdfkGkyTfKz15HK7x1QKUz601tG7HLqGdepTJPf5FhZB1R72lhkjHOqQMZuSYYQ0ZD3JZY9WHd74N0+1HdNFqzkziECvgKNnNijd7mqFwyjoKsTdzIhHuMsOF</vt:lpwstr>
  </property>
</Properties>
</file>